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677" w:rsidRDefault="003D7E1F">
      <w:pPr>
        <w:pStyle w:val="Title"/>
      </w:pPr>
      <w:r>
        <w:t>developer GUide</w:t>
      </w:r>
    </w:p>
    <w:p w:rsidR="00551677" w:rsidRDefault="003D7E1F">
      <w:pPr>
        <w:pStyle w:val="Heading1"/>
      </w:pPr>
      <w:r>
        <w:t>Introduction</w:t>
      </w:r>
    </w:p>
    <w:p w:rsidR="00BB23A3" w:rsidRDefault="00BB23A3" w:rsidP="00BB23A3">
      <w:r>
        <w:t>I’ve created egrocery</w:t>
      </w:r>
      <w:r>
        <w:t xml:space="preserve"> website. Where user can buy products, </w:t>
      </w:r>
      <w:r w:rsidR="00783F8D">
        <w:t>and can</w:t>
      </w:r>
      <w:r>
        <w:t xml:space="preserve"> pay by different procedures including </w:t>
      </w:r>
      <w:r>
        <w:t>PayPal</w:t>
      </w:r>
      <w:r>
        <w:t xml:space="preserve">, cash payment etc., can search </w:t>
      </w:r>
      <w:bookmarkStart w:id="0" w:name="_GoBack"/>
      <w:bookmarkEnd w:id="0"/>
      <w:r w:rsidR="00783F8D">
        <w:t>products.</w:t>
      </w:r>
    </w:p>
    <w:p w:rsidR="001D78BB" w:rsidRDefault="003D7E1F">
      <w:r>
        <w:t xml:space="preserve"> </w:t>
      </w:r>
      <w:r w:rsidR="00BB23A3">
        <w:t>There are 5 different categories of products used.</w:t>
      </w:r>
    </w:p>
    <w:p w:rsidR="00BB23A3" w:rsidRDefault="00BB23A3" w:rsidP="00BB23A3">
      <w:pPr>
        <w:pStyle w:val="Title"/>
      </w:pPr>
      <w:r>
        <w:t>DataBase</w:t>
      </w:r>
    </w:p>
    <w:p w:rsidR="00BB23A3" w:rsidRDefault="00BB23A3" w:rsidP="00BB23A3">
      <w:r>
        <w:t>Copy and execute script into MySQL named portal. There are 5 tables and 7 stored procedures in which many different queries can execute on the basis of their event name.</w:t>
      </w:r>
    </w:p>
    <w:p w:rsidR="00BB23A3" w:rsidRDefault="00BB23A3" w:rsidP="00B95DA8">
      <w:pPr>
        <w:pStyle w:val="Title"/>
      </w:pPr>
      <w:r>
        <w:t>Getting Start</w:t>
      </w:r>
    </w:p>
    <w:p w:rsidR="00B95DA8" w:rsidRDefault="00B95DA8" w:rsidP="00B95DA8">
      <w:pPr>
        <w:pStyle w:val="ListParagraph"/>
        <w:numPr>
          <w:ilvl w:val="0"/>
          <w:numId w:val="6"/>
        </w:numPr>
      </w:pPr>
      <w:r>
        <w:t>Database script file held inside database folder, named ‘portal’.</w:t>
      </w:r>
    </w:p>
    <w:p w:rsidR="00B95DA8" w:rsidRDefault="00B95DA8" w:rsidP="00B95DA8">
      <w:pPr>
        <w:pStyle w:val="ListParagraph"/>
        <w:numPr>
          <w:ilvl w:val="0"/>
          <w:numId w:val="6"/>
        </w:numPr>
      </w:pPr>
      <w:r>
        <w:t>Admin related script files held in my_admin folder.</w:t>
      </w:r>
    </w:p>
    <w:p w:rsidR="00B95DA8" w:rsidRDefault="00B95DA8" w:rsidP="00B95DA8">
      <w:pPr>
        <w:pStyle w:val="ListParagraph"/>
        <w:numPr>
          <w:ilvl w:val="0"/>
          <w:numId w:val="6"/>
        </w:numPr>
      </w:pPr>
      <w:r>
        <w:t>All other scripts held in egrocery main folder.</w:t>
      </w:r>
    </w:p>
    <w:p w:rsidR="00B95DA8" w:rsidRDefault="00B95DA8" w:rsidP="00B95DA8">
      <w:pPr>
        <w:pStyle w:val="ListParagraph"/>
        <w:numPr>
          <w:ilvl w:val="0"/>
          <w:numId w:val="6"/>
        </w:numPr>
      </w:pPr>
      <w:r>
        <w:t>Fpdf API used for invoice generate in pdf format so we need to held this folder where ours pdf script exist.</w:t>
      </w:r>
    </w:p>
    <w:p w:rsidR="00B95DA8" w:rsidRDefault="00B95DA8" w:rsidP="00B95DA8">
      <w:pPr>
        <w:pStyle w:val="ListParagraph"/>
        <w:numPr>
          <w:ilvl w:val="0"/>
          <w:numId w:val="6"/>
        </w:numPr>
      </w:pPr>
      <w:r>
        <w:t>Bootstrap used for responsive website.</w:t>
      </w:r>
    </w:p>
    <w:p w:rsidR="00B95DA8" w:rsidRPr="00B95DA8" w:rsidRDefault="00B95DA8" w:rsidP="00B95DA8">
      <w:pPr>
        <w:pStyle w:val="ListParagraph"/>
        <w:numPr>
          <w:ilvl w:val="0"/>
          <w:numId w:val="6"/>
        </w:numPr>
      </w:pPr>
      <w:r>
        <w:t>Css file style.css exist in both egrocery and my_admin folder.</w:t>
      </w:r>
    </w:p>
    <w:p w:rsidR="00EA57DF" w:rsidRDefault="00B95DA8" w:rsidP="00B95DA8">
      <w:pPr>
        <w:pStyle w:val="Title"/>
      </w:pPr>
      <w:r>
        <w:t>System Requirement:</w:t>
      </w:r>
    </w:p>
    <w:p w:rsidR="00EA57DF" w:rsidRDefault="002449A3" w:rsidP="002449A3">
      <w:pPr>
        <w:pStyle w:val="ListParagraph"/>
        <w:numPr>
          <w:ilvl w:val="0"/>
          <w:numId w:val="7"/>
        </w:numPr>
      </w:pPr>
      <w:r>
        <w:t>NetBeans</w:t>
      </w:r>
      <w:r w:rsidR="00B95DA8">
        <w:t xml:space="preserve"> IDE</w:t>
      </w:r>
      <w:r>
        <w:t xml:space="preserve"> 8.1/Dreamweaver</w:t>
      </w:r>
    </w:p>
    <w:p w:rsidR="002449A3" w:rsidRDefault="002449A3" w:rsidP="002449A3">
      <w:pPr>
        <w:pStyle w:val="ListParagraph"/>
        <w:numPr>
          <w:ilvl w:val="0"/>
          <w:numId w:val="7"/>
        </w:numPr>
      </w:pPr>
      <w:r>
        <w:t>Xampp</w:t>
      </w:r>
    </w:p>
    <w:p w:rsidR="002449A3" w:rsidRDefault="002449A3" w:rsidP="002449A3">
      <w:pPr>
        <w:pStyle w:val="ListParagraph"/>
        <w:numPr>
          <w:ilvl w:val="1"/>
          <w:numId w:val="7"/>
        </w:numPr>
      </w:pPr>
      <w:r>
        <w:t>Apache</w:t>
      </w:r>
    </w:p>
    <w:p w:rsidR="002449A3" w:rsidRDefault="002449A3" w:rsidP="002449A3">
      <w:pPr>
        <w:pStyle w:val="ListParagraph"/>
        <w:numPr>
          <w:ilvl w:val="1"/>
          <w:numId w:val="7"/>
        </w:numPr>
      </w:pPr>
      <w:r>
        <w:t>MySQL</w:t>
      </w:r>
    </w:p>
    <w:p w:rsidR="00EA57DF" w:rsidRDefault="002449A3" w:rsidP="002449A3">
      <w:pPr>
        <w:pStyle w:val="ListParagraph"/>
        <w:numPr>
          <w:ilvl w:val="0"/>
          <w:numId w:val="7"/>
        </w:numPr>
      </w:pPr>
      <w:r>
        <w:t>Any PC which fulfil all requirements</w:t>
      </w:r>
    </w:p>
    <w:p w:rsidR="00EA57DF" w:rsidRDefault="00EA57DF"/>
    <w:p w:rsidR="00EA57DF" w:rsidRDefault="00EA57DF"/>
    <w:p w:rsidR="00EA57DF" w:rsidRDefault="00EA57DF"/>
    <w:p w:rsidR="00EA57DF" w:rsidRDefault="00EA57DF"/>
    <w:p w:rsidR="00EA57DF" w:rsidRDefault="00EA57DF"/>
    <w:sectPr w:rsidR="00EA57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9EC" w:rsidRDefault="000F19EC">
      <w:pPr>
        <w:spacing w:after="0" w:line="240" w:lineRule="auto"/>
      </w:pPr>
      <w:r>
        <w:separator/>
      </w:r>
    </w:p>
  </w:endnote>
  <w:endnote w:type="continuationSeparator" w:id="0">
    <w:p w:rsidR="000F19EC" w:rsidRDefault="000F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9EC" w:rsidRDefault="000F19EC">
      <w:pPr>
        <w:spacing w:after="0" w:line="240" w:lineRule="auto"/>
      </w:pPr>
      <w:r>
        <w:separator/>
      </w:r>
    </w:p>
  </w:footnote>
  <w:footnote w:type="continuationSeparator" w:id="0">
    <w:p w:rsidR="000F19EC" w:rsidRDefault="000F1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5A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AEE54B1"/>
    <w:multiLevelType w:val="hybridMultilevel"/>
    <w:tmpl w:val="B222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24886"/>
    <w:multiLevelType w:val="hybridMultilevel"/>
    <w:tmpl w:val="0C6CD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E6942"/>
    <w:multiLevelType w:val="hybridMultilevel"/>
    <w:tmpl w:val="9E2EF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1F"/>
    <w:rsid w:val="00001D59"/>
    <w:rsid w:val="000B00C4"/>
    <w:rsid w:val="000F19EC"/>
    <w:rsid w:val="00114C34"/>
    <w:rsid w:val="001431EA"/>
    <w:rsid w:val="00150DB0"/>
    <w:rsid w:val="001C6864"/>
    <w:rsid w:val="001D78BB"/>
    <w:rsid w:val="001E7B7A"/>
    <w:rsid w:val="002449A3"/>
    <w:rsid w:val="002F4B44"/>
    <w:rsid w:val="003C38A7"/>
    <w:rsid w:val="003C52FD"/>
    <w:rsid w:val="003D6DD9"/>
    <w:rsid w:val="003D7E1F"/>
    <w:rsid w:val="004832B0"/>
    <w:rsid w:val="00526706"/>
    <w:rsid w:val="00551677"/>
    <w:rsid w:val="006A7EF0"/>
    <w:rsid w:val="007666F5"/>
    <w:rsid w:val="00783F8D"/>
    <w:rsid w:val="00822426"/>
    <w:rsid w:val="008270B7"/>
    <w:rsid w:val="008C2803"/>
    <w:rsid w:val="009E0C0B"/>
    <w:rsid w:val="009E2AEF"/>
    <w:rsid w:val="00A5028E"/>
    <w:rsid w:val="00A83020"/>
    <w:rsid w:val="00AA09C6"/>
    <w:rsid w:val="00B13C40"/>
    <w:rsid w:val="00B95DA8"/>
    <w:rsid w:val="00BB23A3"/>
    <w:rsid w:val="00BB7889"/>
    <w:rsid w:val="00C951D5"/>
    <w:rsid w:val="00CD1256"/>
    <w:rsid w:val="00D42A71"/>
    <w:rsid w:val="00D60E90"/>
    <w:rsid w:val="00D84EF3"/>
    <w:rsid w:val="00DD6E75"/>
    <w:rsid w:val="00DE6B7A"/>
    <w:rsid w:val="00EA57DF"/>
    <w:rsid w:val="00EB3787"/>
    <w:rsid w:val="00F05985"/>
    <w:rsid w:val="00FB59F0"/>
    <w:rsid w:val="00FE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6347D8-0DED-40FE-9278-98797937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z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9378A2-8CC7-4F54-B4D8-8E9B0435A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187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hamza hamid</dc:creator>
  <cp:keywords/>
  <cp:lastModifiedBy>hamza project</cp:lastModifiedBy>
  <cp:revision>29</cp:revision>
  <dcterms:created xsi:type="dcterms:W3CDTF">2015-10-08T22:47:00Z</dcterms:created>
  <dcterms:modified xsi:type="dcterms:W3CDTF">2017-01-14T17:30:00Z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